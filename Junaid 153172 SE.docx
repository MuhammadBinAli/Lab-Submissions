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DD465C" w:rsidP="004E1AED">
      <w:pPr>
        <w:pStyle w:val="Title"/>
      </w:pPr>
      <w:bookmarkStart w:id="0" w:name="_GoBack"/>
      <w:bookmarkEnd w:id="0"/>
      <w:r>
        <w:t xml:space="preserve">Q: </w:t>
      </w:r>
      <w:r w:rsidRPr="00912165">
        <w:rPr>
          <w:sz w:val="36"/>
          <w:szCs w:val="36"/>
        </w:rPr>
        <w:t>Write user, business and    functional requirments of air university admission form?</w:t>
      </w:r>
    </w:p>
    <w:p w:rsidR="004E1AED" w:rsidRDefault="00DD465C" w:rsidP="00DD465C">
      <w:pPr>
        <w:pStyle w:val="Heading1"/>
      </w:pPr>
      <w:r>
        <w:t>Software engineering      roll#153172    junaid saeed</w:t>
      </w:r>
      <w:r w:rsidR="00A41DBD">
        <w:t xml:space="preserve">   BSCS-V</w:t>
      </w:r>
    </w:p>
    <w:p w:rsidR="008902C9" w:rsidRDefault="008902C9" w:rsidP="00DD4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Requirement’s: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Login to the System.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Register to the System.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Store the Records of the applicants.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Modify/Update the records of the Applicant.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can Manage all the Users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Able to Sort or Write any Query.</w:t>
      </w:r>
    </w:p>
    <w:p w:rsidR="008902C9" w:rsidRDefault="008902C9" w:rsidP="008902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Send Custom Replies to Queries.</w:t>
      </w:r>
    </w:p>
    <w:p w:rsidR="008902C9" w:rsidRPr="008902C9" w:rsidRDefault="008902C9" w:rsidP="008902C9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 Friendly User Interface.</w:t>
      </w:r>
    </w:p>
    <w:p w:rsidR="008902C9" w:rsidRDefault="008902C9" w:rsidP="00DD465C">
      <w:pPr>
        <w:rPr>
          <w:b/>
          <w:sz w:val="28"/>
          <w:szCs w:val="28"/>
          <w:u w:val="single"/>
        </w:rPr>
      </w:pPr>
    </w:p>
    <w:p w:rsidR="008902C9" w:rsidRDefault="008902C9" w:rsidP="00DD4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Business Requirement’s:</w:t>
      </w:r>
    </w:p>
    <w:p w:rsidR="001154BB" w:rsidRPr="001154BB" w:rsidRDefault="001154BB" w:rsidP="001154BB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Refers to Objectives, or expected profits.</w:t>
      </w:r>
    </w:p>
    <w:p w:rsidR="001154BB" w:rsidRDefault="001154BB" w:rsidP="001154BB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Need for an Online Admission.</w:t>
      </w:r>
    </w:p>
    <w:p w:rsidR="001154BB" w:rsidRDefault="001154BB" w:rsidP="001154BB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of the Software of the Admission Form.</w:t>
      </w:r>
    </w:p>
    <w:p w:rsidR="008E32C1" w:rsidRPr="00E93CE9" w:rsidRDefault="008E32C1" w:rsidP="00E93CE9">
      <w:pPr>
        <w:ind w:left="360"/>
        <w:rPr>
          <w:b/>
          <w:sz w:val="28"/>
          <w:szCs w:val="28"/>
          <w:u w:val="single"/>
        </w:rPr>
      </w:pPr>
    </w:p>
    <w:p w:rsidR="00DD465C" w:rsidRDefault="00DD465C" w:rsidP="00DD4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Functional</w:t>
      </w:r>
      <w:r w:rsidRPr="00DD465C">
        <w:rPr>
          <w:b/>
          <w:sz w:val="28"/>
          <w:szCs w:val="28"/>
          <w:u w:val="single"/>
        </w:rPr>
        <w:t xml:space="preserve"> Requirement’s</w:t>
      </w:r>
      <w:r w:rsidR="00B80539">
        <w:rPr>
          <w:b/>
          <w:sz w:val="28"/>
          <w:szCs w:val="28"/>
          <w:u w:val="single"/>
        </w:rPr>
        <w:t xml:space="preserve"> Registration</w:t>
      </w:r>
      <w:r w:rsidR="00F304D1">
        <w:rPr>
          <w:b/>
          <w:sz w:val="28"/>
          <w:szCs w:val="28"/>
          <w:u w:val="single"/>
        </w:rPr>
        <w:t xml:space="preserve"> </w:t>
      </w:r>
      <w:r w:rsidR="00A53CE6">
        <w:rPr>
          <w:b/>
          <w:sz w:val="28"/>
          <w:szCs w:val="28"/>
          <w:u w:val="single"/>
        </w:rPr>
        <w:t>(FR01)</w:t>
      </w:r>
      <w:r w:rsidRPr="00DD465C">
        <w:rPr>
          <w:b/>
          <w:sz w:val="28"/>
          <w:szCs w:val="28"/>
          <w:u w:val="single"/>
        </w:rPr>
        <w:t>:</w:t>
      </w:r>
    </w:p>
    <w:p w:rsidR="00DD465C" w:rsidRDefault="00DD465C" w:rsidP="00DD465C">
      <w:pPr>
        <w:rPr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633"/>
        <w:gridCol w:w="7821"/>
      </w:tblGrid>
      <w:tr w:rsidR="00DD465C" w:rsidTr="00B80539">
        <w:trPr>
          <w:trHeight w:val="440"/>
        </w:trPr>
        <w:tc>
          <w:tcPr>
            <w:tcW w:w="1633" w:type="dxa"/>
          </w:tcPr>
          <w:p w:rsidR="00DD465C" w:rsidRDefault="00DD465C" w:rsidP="00DD465C">
            <w:r>
              <w:t>FR01-01</w:t>
            </w:r>
          </w:p>
        </w:tc>
        <w:tc>
          <w:tcPr>
            <w:tcW w:w="7821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should </w:t>
            </w:r>
            <w:r w:rsidR="00B80539">
              <w:rPr>
                <w:sz w:val="24"/>
                <w:szCs w:val="24"/>
              </w:rPr>
              <w:t>allow user to Register as a Student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DD465C" w:rsidTr="00B80539">
        <w:trPr>
          <w:trHeight w:val="440"/>
        </w:trPr>
        <w:tc>
          <w:tcPr>
            <w:tcW w:w="1633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FR01-02</w:t>
            </w:r>
          </w:p>
        </w:tc>
        <w:tc>
          <w:tcPr>
            <w:tcW w:w="7821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User Name of the Student.</w:t>
            </w:r>
          </w:p>
        </w:tc>
      </w:tr>
      <w:tr w:rsidR="00DD465C" w:rsidTr="00B80539">
        <w:trPr>
          <w:trHeight w:val="456"/>
        </w:trPr>
        <w:tc>
          <w:tcPr>
            <w:tcW w:w="1633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FR01-03</w:t>
            </w:r>
          </w:p>
        </w:tc>
        <w:tc>
          <w:tcPr>
            <w:tcW w:w="7821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Father Name of the Student.</w:t>
            </w:r>
          </w:p>
        </w:tc>
      </w:tr>
      <w:tr w:rsidR="00DD465C" w:rsidTr="00B80539">
        <w:trPr>
          <w:trHeight w:val="440"/>
        </w:trPr>
        <w:tc>
          <w:tcPr>
            <w:tcW w:w="1633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FR01-04</w:t>
            </w:r>
          </w:p>
        </w:tc>
        <w:tc>
          <w:tcPr>
            <w:tcW w:w="7821" w:type="dxa"/>
          </w:tcPr>
          <w:p w:rsidR="00DD465C" w:rsidRDefault="00DD465C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date</w:t>
            </w:r>
            <w:r w:rsidR="00B80539">
              <w:rPr>
                <w:sz w:val="24"/>
                <w:szCs w:val="24"/>
              </w:rPr>
              <w:t xml:space="preserve"> of Birth of the Student.</w:t>
            </w:r>
          </w:p>
        </w:tc>
      </w:tr>
      <w:tr w:rsidR="00DD465C" w:rsidTr="00B80539">
        <w:trPr>
          <w:trHeight w:val="440"/>
        </w:trPr>
        <w:tc>
          <w:tcPr>
            <w:tcW w:w="1633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FR01-05</w:t>
            </w:r>
          </w:p>
        </w:tc>
        <w:tc>
          <w:tcPr>
            <w:tcW w:w="7821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Email of the Student.</w:t>
            </w:r>
          </w:p>
        </w:tc>
      </w:tr>
      <w:tr w:rsidR="00DD465C" w:rsidTr="00B80539">
        <w:trPr>
          <w:trHeight w:val="440"/>
        </w:trPr>
        <w:tc>
          <w:tcPr>
            <w:tcW w:w="1633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FR01-06</w:t>
            </w:r>
          </w:p>
        </w:tc>
        <w:tc>
          <w:tcPr>
            <w:tcW w:w="7821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password of the Student.</w:t>
            </w:r>
          </w:p>
        </w:tc>
      </w:tr>
      <w:tr w:rsidR="00DD465C" w:rsidTr="00B80539">
        <w:trPr>
          <w:trHeight w:val="440"/>
        </w:trPr>
        <w:tc>
          <w:tcPr>
            <w:tcW w:w="1633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FR01-07</w:t>
            </w:r>
          </w:p>
        </w:tc>
        <w:tc>
          <w:tcPr>
            <w:tcW w:w="7821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Academic record of the Student.</w:t>
            </w:r>
          </w:p>
        </w:tc>
      </w:tr>
      <w:tr w:rsidR="00DD465C" w:rsidTr="00B80539">
        <w:trPr>
          <w:trHeight w:val="456"/>
        </w:trPr>
        <w:tc>
          <w:tcPr>
            <w:tcW w:w="1633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FR01-08</w:t>
            </w:r>
          </w:p>
        </w:tc>
        <w:tc>
          <w:tcPr>
            <w:tcW w:w="7821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Picture of the student uploaded on the Form.</w:t>
            </w:r>
          </w:p>
        </w:tc>
      </w:tr>
      <w:tr w:rsidR="00DD465C" w:rsidTr="00B80539">
        <w:trPr>
          <w:trHeight w:val="423"/>
        </w:trPr>
        <w:tc>
          <w:tcPr>
            <w:tcW w:w="1633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FR01-09</w:t>
            </w:r>
          </w:p>
        </w:tc>
        <w:tc>
          <w:tcPr>
            <w:tcW w:w="7821" w:type="dxa"/>
          </w:tcPr>
          <w:p w:rsidR="00DD465C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CNIC of the Student.</w:t>
            </w:r>
          </w:p>
        </w:tc>
      </w:tr>
      <w:tr w:rsidR="00B80539" w:rsidTr="00B80539">
        <w:trPr>
          <w:trHeight w:val="423"/>
        </w:trPr>
        <w:tc>
          <w:tcPr>
            <w:tcW w:w="1633" w:type="dxa"/>
          </w:tcPr>
          <w:p w:rsidR="00B80539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FR01-10</w:t>
            </w:r>
          </w:p>
        </w:tc>
        <w:tc>
          <w:tcPr>
            <w:tcW w:w="7821" w:type="dxa"/>
          </w:tcPr>
          <w:p w:rsidR="00B80539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the Gender of the Student.</w:t>
            </w:r>
          </w:p>
        </w:tc>
      </w:tr>
      <w:tr w:rsidR="00B80539" w:rsidTr="00B80539">
        <w:trPr>
          <w:trHeight w:val="423"/>
        </w:trPr>
        <w:tc>
          <w:tcPr>
            <w:tcW w:w="1633" w:type="dxa"/>
          </w:tcPr>
          <w:p w:rsidR="00B80539" w:rsidRDefault="00B80539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FR01-11</w:t>
            </w:r>
          </w:p>
        </w:tc>
        <w:tc>
          <w:tcPr>
            <w:tcW w:w="7821" w:type="dxa"/>
          </w:tcPr>
          <w:p w:rsidR="00B80539" w:rsidRDefault="00C147D8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should </w:t>
            </w:r>
            <w:r w:rsidR="00B80539">
              <w:rPr>
                <w:sz w:val="24"/>
                <w:szCs w:val="24"/>
              </w:rPr>
              <w:t>Validate all the Fields Before.</w:t>
            </w:r>
          </w:p>
        </w:tc>
      </w:tr>
    </w:tbl>
    <w:p w:rsidR="00FC71EB" w:rsidRDefault="00FC71EB" w:rsidP="00DD465C">
      <w:pPr>
        <w:rPr>
          <w:sz w:val="24"/>
          <w:szCs w:val="24"/>
        </w:rPr>
      </w:pPr>
    </w:p>
    <w:p w:rsidR="00B80539" w:rsidRDefault="00B80539" w:rsidP="00DD4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Functional Requirement’s – Student Login</w:t>
      </w:r>
      <w:r w:rsidR="00F304D1">
        <w:rPr>
          <w:b/>
          <w:sz w:val="28"/>
          <w:szCs w:val="28"/>
          <w:u w:val="single"/>
        </w:rPr>
        <w:t xml:space="preserve"> </w:t>
      </w:r>
      <w:r w:rsidR="00A53CE6">
        <w:rPr>
          <w:b/>
          <w:sz w:val="28"/>
          <w:szCs w:val="28"/>
          <w:u w:val="single"/>
        </w:rPr>
        <w:t>(FR02)</w:t>
      </w:r>
      <w:r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FR02-01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allow User to Login.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FR02-02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get Email from the Student.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FR02-03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 w:rsidRPr="002E5100">
              <w:rPr>
                <w:sz w:val="24"/>
                <w:szCs w:val="24"/>
              </w:rPr>
              <w:t>System should get Password from the Student.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FR02-04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 w:rsidRPr="002E5100">
              <w:rPr>
                <w:sz w:val="24"/>
                <w:szCs w:val="24"/>
              </w:rPr>
              <w:t>System should get authentication on Login Button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FR02-05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allow user to Reset the User Name or Password.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FR02-06</w:t>
            </w:r>
          </w:p>
        </w:tc>
        <w:tc>
          <w:tcPr>
            <w:tcW w:w="7735" w:type="dxa"/>
          </w:tcPr>
          <w:p w:rsidR="00B80539" w:rsidRPr="002E5100" w:rsidRDefault="002E5100" w:rsidP="00DD465C">
            <w:pPr>
              <w:rPr>
                <w:sz w:val="28"/>
                <w:szCs w:val="28"/>
              </w:rPr>
            </w:pPr>
            <w:r w:rsidRPr="002E5100">
              <w:rPr>
                <w:sz w:val="24"/>
                <w:szCs w:val="28"/>
              </w:rPr>
              <w:t>System shall allow user to Remember the Email and Password by Checking a Box.</w:t>
            </w:r>
          </w:p>
        </w:tc>
      </w:tr>
      <w:tr w:rsidR="00B80539" w:rsidTr="002E5100">
        <w:tc>
          <w:tcPr>
            <w:tcW w:w="1615" w:type="dxa"/>
          </w:tcPr>
          <w:p w:rsidR="00B80539" w:rsidRPr="002E5100" w:rsidRDefault="002E5100" w:rsidP="00DD465C">
            <w:pPr>
              <w:rPr>
                <w:sz w:val="28"/>
                <w:szCs w:val="28"/>
              </w:rPr>
            </w:pPr>
            <w:r w:rsidRPr="002E5100">
              <w:rPr>
                <w:sz w:val="24"/>
                <w:szCs w:val="28"/>
              </w:rPr>
              <w:t>FR02-07</w:t>
            </w:r>
          </w:p>
        </w:tc>
        <w:tc>
          <w:tcPr>
            <w:tcW w:w="7735" w:type="dxa"/>
          </w:tcPr>
          <w:p w:rsidR="00B80539" w:rsidRPr="008902C9" w:rsidRDefault="002E5100" w:rsidP="00DD465C">
            <w:pPr>
              <w:rPr>
                <w:sz w:val="24"/>
                <w:szCs w:val="24"/>
              </w:rPr>
            </w:pPr>
            <w:r w:rsidRPr="008902C9">
              <w:rPr>
                <w:sz w:val="24"/>
                <w:szCs w:val="24"/>
              </w:rPr>
              <w:t>System shall allow User to Reset the User Name, Password</w:t>
            </w:r>
            <w:r w:rsidR="008902C9" w:rsidRPr="008902C9">
              <w:rPr>
                <w:sz w:val="24"/>
                <w:szCs w:val="24"/>
              </w:rPr>
              <w:t xml:space="preserve"> by clicking a Reset Button</w:t>
            </w:r>
          </w:p>
        </w:tc>
      </w:tr>
      <w:tr w:rsidR="00B80539" w:rsidTr="002E5100">
        <w:tc>
          <w:tcPr>
            <w:tcW w:w="1615" w:type="dxa"/>
          </w:tcPr>
          <w:p w:rsidR="00B80539" w:rsidRPr="008902C9" w:rsidRDefault="008902C9" w:rsidP="00DD465C">
            <w:pPr>
              <w:rPr>
                <w:sz w:val="24"/>
                <w:szCs w:val="24"/>
              </w:rPr>
            </w:pPr>
            <w:r w:rsidRPr="008902C9">
              <w:rPr>
                <w:sz w:val="24"/>
                <w:szCs w:val="24"/>
              </w:rPr>
              <w:t>FR02-08</w:t>
            </w:r>
          </w:p>
        </w:tc>
        <w:tc>
          <w:tcPr>
            <w:tcW w:w="7735" w:type="dxa"/>
          </w:tcPr>
          <w:p w:rsidR="00B80539" w:rsidRPr="008902C9" w:rsidRDefault="008902C9" w:rsidP="00DD465C">
            <w:pPr>
              <w:rPr>
                <w:sz w:val="24"/>
                <w:szCs w:val="24"/>
              </w:rPr>
            </w:pPr>
            <w:r w:rsidRPr="008902C9">
              <w:rPr>
                <w:sz w:val="24"/>
                <w:szCs w:val="24"/>
              </w:rPr>
              <w:t>System should check that the uploaded Photo Full fills the Requirement’s.</w:t>
            </w:r>
          </w:p>
        </w:tc>
      </w:tr>
    </w:tbl>
    <w:p w:rsidR="00DD465C" w:rsidRPr="00B80539" w:rsidRDefault="00B80539" w:rsidP="00DD4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sectPr w:rsidR="00DD465C" w:rsidRPr="00B80539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1C" w:rsidRDefault="00151E1C">
      <w:pPr>
        <w:spacing w:after="0" w:line="240" w:lineRule="auto"/>
      </w:pPr>
      <w:r>
        <w:separator/>
      </w:r>
    </w:p>
  </w:endnote>
  <w:endnote w:type="continuationSeparator" w:id="0">
    <w:p w:rsidR="00151E1C" w:rsidRDefault="0015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1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1C" w:rsidRDefault="00151E1C">
      <w:pPr>
        <w:spacing w:after="0" w:line="240" w:lineRule="auto"/>
      </w:pPr>
      <w:r>
        <w:separator/>
      </w:r>
    </w:p>
  </w:footnote>
  <w:footnote w:type="continuationSeparator" w:id="0">
    <w:p w:rsidR="00151E1C" w:rsidRDefault="0015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90A57"/>
    <w:multiLevelType w:val="hybridMultilevel"/>
    <w:tmpl w:val="855A3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88B301B"/>
    <w:multiLevelType w:val="hybridMultilevel"/>
    <w:tmpl w:val="6F00C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5C"/>
    <w:rsid w:val="001154BB"/>
    <w:rsid w:val="00151E1C"/>
    <w:rsid w:val="00194DF6"/>
    <w:rsid w:val="002E5100"/>
    <w:rsid w:val="002F43ED"/>
    <w:rsid w:val="00353988"/>
    <w:rsid w:val="00474CF8"/>
    <w:rsid w:val="00482FE9"/>
    <w:rsid w:val="004E1AED"/>
    <w:rsid w:val="005C12A5"/>
    <w:rsid w:val="00795146"/>
    <w:rsid w:val="0082580F"/>
    <w:rsid w:val="008902C9"/>
    <w:rsid w:val="008E32C1"/>
    <w:rsid w:val="008F5FB2"/>
    <w:rsid w:val="00912165"/>
    <w:rsid w:val="00A1310C"/>
    <w:rsid w:val="00A41DBD"/>
    <w:rsid w:val="00A53CE6"/>
    <w:rsid w:val="00B80539"/>
    <w:rsid w:val="00B94CEC"/>
    <w:rsid w:val="00C147D8"/>
    <w:rsid w:val="00D1794E"/>
    <w:rsid w:val="00D30FF6"/>
    <w:rsid w:val="00D47A97"/>
    <w:rsid w:val="00DD465C"/>
    <w:rsid w:val="00DF58B5"/>
    <w:rsid w:val="00E93CE9"/>
    <w:rsid w:val="00F304D1"/>
    <w:rsid w:val="00FB5122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13025-E061-45DC-AB70-72055AE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89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3172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B6001D-992F-47EB-95CD-3A74EAE9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Junaid Saeed</dc:creator>
  <cp:lastModifiedBy>Junaid Saeed</cp:lastModifiedBy>
  <cp:revision>21</cp:revision>
  <dcterms:created xsi:type="dcterms:W3CDTF">2017-09-29T06:20:00Z</dcterms:created>
  <dcterms:modified xsi:type="dcterms:W3CDTF">2017-09-29T07:52:00Z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